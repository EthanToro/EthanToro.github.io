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76"/>
        <w:rPr>
          <w:b/>
        </w:rPr>
      </w:pPr>
      <w:r>
        <w:rPr>
          <w:b/>
          <w:bCs/>
          <w:noProof/>
          <w:sz w:val="39"/>
          <w:u w:val="thick"/>
          <w:lang w:bidi="hi-IN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4765040</wp:posOffset>
            </wp:positionH>
            <wp:positionV relativeFrom="paragraph">
              <wp:posOffset>196850</wp:posOffset>
            </wp:positionV>
            <wp:extent cx="1379855" cy="1524000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79855" cy="1524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101"/>
        <w:ind w:left="133"/>
        <w:rPr>
          <w:b/>
          <w:sz w:val="52"/>
          <w:szCs w:val="52"/>
        </w:rPr>
      </w:pPr>
      <w:r>
        <w:rPr>
          <w:b/>
          <w:sz w:val="52"/>
          <w:szCs w:val="52"/>
        </w:rPr>
        <w:t>SHABIR ALI</w:t>
      </w:r>
      <w:r>
        <w:rPr>
          <w:b/>
          <w:sz w:val="52"/>
          <w:szCs w:val="52"/>
        </w:rPr>
        <w:t xml:space="preserve">              </w:t>
      </w:r>
    </w:p>
    <w:p>
      <w:pPr>
        <w:pStyle w:val="style0"/>
        <w:spacing w:before="101"/>
        <w:ind w:left="133"/>
        <w:rPr>
          <w:b/>
          <w:sz w:val="31"/>
        </w:rPr>
      </w:pPr>
      <w:r>
        <w:rPr>
          <w:b/>
          <w:sz w:val="31"/>
          <w:lang w:val="en-US"/>
        </w:rPr>
        <w:t>(</w:t>
      </w:r>
      <w:r>
        <w:rPr>
          <w:b/>
          <w:sz w:val="31"/>
          <w:lang w:val="en-US"/>
        </w:rPr>
        <w:t>Service Engineer-Air compressor</w:t>
      </w:r>
      <w:r>
        <w:rPr>
          <w:b/>
          <w:sz w:val="31"/>
          <w:lang w:val="en-US"/>
        </w:rPr>
        <w:t xml:space="preserve">) </w:t>
      </w:r>
    </w:p>
    <w:p>
      <w:pPr>
        <w:pStyle w:val="style0"/>
        <w:spacing w:before="101"/>
        <w:ind w:left="133"/>
        <w:rPr>
          <w:lang w:val="en-US"/>
        </w:rPr>
      </w:pPr>
      <w:r>
        <w:t xml:space="preserve">  </w:t>
      </w:r>
      <w:r>
        <w:t>F-174/A, Hari Nagar Part-II Badarp</w:t>
      </w:r>
      <w:r>
        <w:rPr>
          <w:lang w:val="en-US"/>
        </w:rPr>
        <w:t xml:space="preserve">ur </w:t>
      </w:r>
    </w:p>
    <w:p>
      <w:pPr>
        <w:pStyle w:val="style0"/>
        <w:spacing w:before="101"/>
        <w:rPr/>
      </w:pPr>
      <w:r>
        <w:t xml:space="preserve">    </w:t>
      </w:r>
      <w:r>
        <w:t xml:space="preserve">New Delhi-110044 </w:t>
      </w:r>
    </w:p>
    <w:p>
      <w:pPr>
        <w:pStyle w:val="style0"/>
        <w:spacing w:before="101"/>
        <w:ind w:left="133"/>
        <w:rPr/>
      </w:pPr>
      <w:r>
        <w:t xml:space="preserve"> </w:t>
      </w:r>
      <w:r>
        <w:t>+919560025935</w:t>
      </w:r>
    </w:p>
    <w:p>
      <w:pPr>
        <w:pStyle w:val="style0"/>
        <w:spacing w:lineRule="exact" w:line="301"/>
        <w:ind w:left="133"/>
        <w:rPr>
          <w:noProof/>
          <w:lang w:val="en-US"/>
        </w:rPr>
      </w:pPr>
      <w:r>
        <w:t xml:space="preserve">  </w:t>
      </w:r>
      <w:r>
        <w:t xml:space="preserve"> </w:t>
      </w:r>
      <w:r>
        <w:rPr>
          <w:lang w:val="en-US"/>
        </w:rPr>
        <w:t>shabir72jmi@gmail.</w:t>
      </w:r>
      <w:r>
        <w:rPr>
          <w:noProof/>
        </w:rPr>
        <w:pict>
          <v:line id="1027" stroked="t" from="69.2pt,17.45pt" to="527.6pt,17.45pt" style="position:absolute;z-index:-2147483644;mso-position-horizontal-relative:page;mso-position-vertical-relative:text;mso-width-relative:page;mso-height-relative:page;mso-wrap-distance-left:0.0pt;mso-wrap-distance-right:0.0pt;visibility:visible;">
            <v:stroke weight="1.32pt"/>
            <w10:wrap type="topAndBottom"/>
            <v:fill/>
          </v:line>
        </w:pict>
      </w:r>
      <w:r>
        <w:rPr>
          <w:noProof/>
          <w:lang w:val="en-US"/>
        </w:rPr>
        <w:t>com</w:t>
      </w:r>
    </w:p>
    <w:p>
      <w:pPr>
        <w:pStyle w:val="style0"/>
        <w:spacing w:lineRule="exact" w:line="301"/>
        <w:rPr>
          <w:b/>
          <w:sz w:val="24"/>
          <w:szCs w:val="24"/>
          <w:u w:val="single"/>
        </w:rPr>
      </w:pPr>
    </w:p>
    <w:p>
      <w:pPr>
        <w:pStyle w:val="style0"/>
        <w:spacing w:lineRule="exact" w:line="301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Objective:- </w:t>
      </w:r>
    </w:p>
    <w:p>
      <w:pPr>
        <w:pStyle w:val="style0"/>
        <w:spacing w:lineRule="exact" w:line="301"/>
        <w:rPr>
          <w:b/>
          <w:sz w:val="32"/>
          <w:szCs w:val="32"/>
          <w:u w:val="single"/>
        </w:rPr>
      </w:pPr>
    </w:p>
    <w:p>
      <w:pPr>
        <w:pStyle w:val="style0"/>
        <w:rPr>
          <w:rFonts w:cs="Verdana" w:eastAsia="Verdana" w:hAnsi="Verdana"/>
          <w:color w:val="000000"/>
          <w:sz w:val="24"/>
          <w:szCs w:val="24"/>
        </w:rPr>
      </w:pPr>
      <w:r>
        <w:rPr>
          <w:rFonts w:cs="Verdana" w:eastAsia="Verdana" w:hAnsi="Verdana"/>
          <w:color w:val="000000"/>
          <w:sz w:val="24"/>
          <w:szCs w:val="24"/>
        </w:rPr>
        <w:t>I am seeking a</w:t>
      </w:r>
      <w:r>
        <w:rPr>
          <w:rFonts w:cs="Verdana" w:eastAsia="Verdana" w:hAnsi="Verdana"/>
          <w:color w:val="000000"/>
          <w:sz w:val="24"/>
          <w:szCs w:val="24"/>
        </w:rPr>
        <w:t xml:space="preserve"> </w:t>
      </w:r>
      <w:r>
        <w:rPr>
          <w:rFonts w:cs="Verdana" w:eastAsia="Verdana" w:hAnsi="Verdana"/>
          <w:color w:val="000000"/>
          <w:sz w:val="24"/>
          <w:szCs w:val="24"/>
        </w:rPr>
        <w:t>career in</w:t>
      </w:r>
      <w:r>
        <w:rPr>
          <w:rFonts w:cs="Verdana" w:eastAsia="Verdana" w:hAnsi="Verdana"/>
          <w:color w:val="000000"/>
          <w:sz w:val="24"/>
          <w:szCs w:val="24"/>
        </w:rPr>
        <w:t xml:space="preserve"> </w:t>
      </w:r>
      <w:r>
        <w:rPr>
          <w:rFonts w:cs="Verdana" w:eastAsia="Verdana" w:hAnsi="Verdana"/>
          <w:color w:val="000000"/>
          <w:sz w:val="24"/>
          <w:szCs w:val="24"/>
        </w:rPr>
        <w:t>compressed air technology and rotating equipment company .l have good learning desire which makes me best trouble  shooting quality</w:t>
      </w:r>
      <w:r>
        <w:rPr>
          <w:rFonts w:cs="Verdana" w:eastAsia="Verdana" w:hAnsi="Verdana"/>
          <w:color w:val="000000"/>
          <w:sz w:val="24"/>
          <w:szCs w:val="24"/>
        </w:rPr>
        <w:t xml:space="preserve"> faster than others. I use my skills and Strength with the company goals and objectives.</w:t>
      </w:r>
    </w:p>
    <w:p>
      <w:pPr>
        <w:pStyle w:val="style0"/>
        <w:rPr/>
      </w:pPr>
    </w:p>
    <w:p>
      <w:pPr>
        <w:pStyle w:val="style1"/>
        <w:numPr>
          <w:ilvl w:val="0"/>
          <w:numId w:val="0"/>
        </w:numPr>
        <w:spacing w:before="92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Working Experience:- </w:t>
      </w:r>
    </w:p>
    <w:p>
      <w:pPr>
        <w:pStyle w:val="style1"/>
        <w:numPr>
          <w:ilvl w:val="0"/>
          <w:numId w:val="0"/>
        </w:numPr>
        <w:spacing w:before="92"/>
        <w:rPr>
          <w:sz w:val="28"/>
          <w:szCs w:val="28"/>
          <w:u w:val="single"/>
        </w:rPr>
      </w:pPr>
    </w:p>
    <w:p>
      <w:pPr>
        <w:pStyle w:val="style179"/>
        <w:numPr>
          <w:ilvl w:val="0"/>
          <w:numId w:val="3"/>
        </w:numPr>
        <w:tabs>
          <w:tab w:val="left" w:leader="none" w:pos="820"/>
        </w:tabs>
        <w:spacing w:lineRule="auto" w:line="228"/>
        <w:ind w:right="136"/>
        <w:rPr>
          <w:b/>
        </w:rPr>
      </w:pPr>
      <w:r>
        <w:rPr>
          <w:b/>
          <w:sz w:val="23"/>
        </w:rPr>
        <w:t xml:space="preserve">SERVICE ENGINEER </w:t>
      </w:r>
      <w:r>
        <w:rPr>
          <w:b/>
          <w:sz w:val="23"/>
        </w:rPr>
        <w:t xml:space="preserve">OF SCREW AIR COMPRESSOR </w:t>
      </w:r>
      <w:r>
        <w:rPr>
          <w:b/>
          <w:sz w:val="23"/>
        </w:rPr>
        <w:t xml:space="preserve">    </w:t>
      </w:r>
      <w:r>
        <w:rPr>
          <w:b/>
          <w:sz w:val="23"/>
          <w:lang w:val="en-US"/>
        </w:rPr>
        <w:t>-</w:t>
      </w:r>
      <w:r>
        <w:rPr>
          <w:b/>
          <w:sz w:val="23"/>
        </w:rPr>
        <w:t xml:space="preserve">   </w:t>
      </w:r>
      <w:r>
        <w:rPr>
          <w:b/>
          <w:sz w:val="23"/>
        </w:rPr>
        <w:t xml:space="preserve">APR 2014 to </w:t>
      </w:r>
      <w:r>
        <w:rPr>
          <w:b/>
          <w:sz w:val="23"/>
          <w:lang w:val="en-US"/>
        </w:rPr>
        <w:t>March 2020</w:t>
      </w:r>
    </w:p>
    <w:p>
      <w:pPr>
        <w:pStyle w:val="style179"/>
        <w:tabs>
          <w:tab w:val="left" w:leader="none" w:pos="820"/>
        </w:tabs>
        <w:spacing w:lineRule="auto" w:line="228"/>
        <w:ind w:left="720" w:right="136" w:firstLine="0"/>
        <w:rPr/>
      </w:pPr>
      <w:r>
        <w:rPr>
          <w:sz w:val="23"/>
        </w:rPr>
        <w:t xml:space="preserve">M/s </w:t>
      </w:r>
      <w:r>
        <w:rPr>
          <w:sz w:val="23"/>
        </w:rPr>
        <w:t>A</w:t>
      </w:r>
      <w:r>
        <w:rPr>
          <w:sz w:val="23"/>
        </w:rPr>
        <w:t xml:space="preserve"> S EQUIPMENT PVT. LTD. (</w:t>
      </w:r>
      <w:r>
        <w:rPr>
          <w:sz w:val="23"/>
        </w:rPr>
        <w:t xml:space="preserve">Authorized </w:t>
      </w:r>
      <w:r>
        <w:rPr>
          <w:b/>
          <w:sz w:val="23"/>
        </w:rPr>
        <w:t>ELGI</w:t>
      </w:r>
      <w:r>
        <w:rPr>
          <w:b/>
          <w:sz w:val="23"/>
        </w:rPr>
        <w:t xml:space="preserve"> AIR COMPRESSOR</w:t>
      </w:r>
      <w:r>
        <w:rPr>
          <w:sz w:val="23"/>
        </w:rPr>
        <w:t xml:space="preserve"> DISTRIBUTER)  </w:t>
      </w:r>
    </w:p>
    <w:p>
      <w:pPr>
        <w:pStyle w:val="style179"/>
        <w:numPr>
          <w:ilvl w:val="0"/>
          <w:numId w:val="2"/>
        </w:numPr>
        <w:tabs>
          <w:tab w:val="left" w:leader="none" w:pos="820"/>
        </w:tabs>
        <w:spacing w:lineRule="auto" w:line="228"/>
        <w:ind w:right="136"/>
        <w:rPr/>
      </w:pPr>
      <w:r>
        <w:t>Troubleshooting and fault finding, overhauling, commissioning, service</w:t>
      </w:r>
    </w:p>
    <w:p>
      <w:pPr>
        <w:pStyle w:val="style179"/>
        <w:numPr>
          <w:ilvl w:val="0"/>
          <w:numId w:val="2"/>
        </w:numPr>
        <w:tabs>
          <w:tab w:val="left" w:leader="none" w:pos="820"/>
        </w:tabs>
        <w:spacing w:lineRule="auto" w:line="228"/>
        <w:ind w:right="136"/>
        <w:rPr/>
      </w:pPr>
      <w:r>
        <w:t>Attained breakdown  diagnose and repair all wich is possible on site</w:t>
      </w:r>
    </w:p>
    <w:p>
      <w:pPr>
        <w:pStyle w:val="style179"/>
        <w:numPr>
          <w:ilvl w:val="0"/>
          <w:numId w:val="2"/>
        </w:numPr>
        <w:tabs>
          <w:tab w:val="left" w:leader="none" w:pos="820"/>
        </w:tabs>
        <w:spacing w:lineRule="auto" w:line="228"/>
        <w:ind w:right="136"/>
        <w:rPr/>
      </w:pPr>
      <w:r>
        <w:t xml:space="preserve">Read electrical diagram and troubleshooting make electrical </w:t>
      </w:r>
      <w:r>
        <w:t>panel .</w:t>
      </w:r>
    </w:p>
    <w:p>
      <w:pPr>
        <w:pStyle w:val="style179"/>
        <w:numPr>
          <w:ilvl w:val="0"/>
          <w:numId w:val="2"/>
        </w:numPr>
        <w:tabs>
          <w:tab w:val="left" w:leader="none" w:pos="820"/>
        </w:tabs>
        <w:spacing w:lineRule="auto" w:line="228"/>
        <w:ind w:right="136"/>
        <w:rPr/>
      </w:pPr>
      <w:r>
        <w:t>Retrofit VFD commissioning and is basic troubleshooting</w:t>
      </w:r>
    </w:p>
    <w:p>
      <w:pPr>
        <w:pStyle w:val="style179"/>
        <w:numPr>
          <w:ilvl w:val="0"/>
          <w:numId w:val="2"/>
        </w:numPr>
        <w:tabs>
          <w:tab w:val="left" w:leader="none" w:pos="820"/>
        </w:tabs>
        <w:spacing w:lineRule="auto" w:line="228"/>
        <w:ind w:right="136"/>
        <w:rPr/>
      </w:pPr>
      <w:r>
        <w:t>Make diagram of compressed air pipe line.</w:t>
      </w:r>
    </w:p>
    <w:p>
      <w:pPr>
        <w:pStyle w:val="style179"/>
        <w:numPr>
          <w:ilvl w:val="0"/>
          <w:numId w:val="2"/>
        </w:numPr>
        <w:tabs>
          <w:tab w:val="left" w:leader="none" w:pos="820"/>
        </w:tabs>
        <w:spacing w:lineRule="auto" w:line="228"/>
        <w:ind w:right="136"/>
        <w:rPr/>
      </w:pPr>
      <w:r>
        <w:t>SPM test to know air end and main Motor condition</w:t>
      </w:r>
    </w:p>
    <w:p>
      <w:pPr>
        <w:pStyle w:val="style179"/>
        <w:tabs>
          <w:tab w:val="left" w:leader="none" w:pos="820"/>
        </w:tabs>
        <w:spacing w:lineRule="auto" w:line="228"/>
        <w:ind w:left="1440" w:right="136" w:firstLine="0"/>
        <w:rPr/>
      </w:pPr>
    </w:p>
    <w:p>
      <w:pPr>
        <w:pStyle w:val="style179"/>
        <w:numPr>
          <w:ilvl w:val="0"/>
          <w:numId w:val="17"/>
        </w:numPr>
        <w:tabs>
          <w:tab w:val="left" w:leader="none" w:pos="820"/>
        </w:tabs>
        <w:spacing w:lineRule="auto" w:line="228"/>
        <w:ind w:right="136"/>
        <w:rPr>
          <w:b/>
          <w:sz w:val="23"/>
        </w:rPr>
      </w:pPr>
      <w:r>
        <w:rPr>
          <w:b/>
          <w:sz w:val="23"/>
        </w:rPr>
        <w:t>SERVICE ENGINEER</w:t>
      </w:r>
      <w:r>
        <w:rPr>
          <w:b/>
          <w:sz w:val="23"/>
        </w:rPr>
        <w:t xml:space="preserve"> OF SCREW AIR COMPRESSOR</w:t>
      </w:r>
      <w:r>
        <w:rPr>
          <w:b/>
          <w:sz w:val="23"/>
        </w:rPr>
        <w:t xml:space="preserve"> </w:t>
      </w:r>
      <w:r>
        <w:rPr>
          <w:b/>
          <w:sz w:val="23"/>
        </w:rPr>
        <w:t xml:space="preserve">  </w:t>
      </w:r>
      <w:r>
        <w:rPr>
          <w:b/>
          <w:sz w:val="23"/>
          <w:lang w:val="en-US"/>
        </w:rPr>
        <w:t>-</w:t>
      </w:r>
      <w:r>
        <w:rPr>
          <w:b/>
          <w:sz w:val="23"/>
        </w:rPr>
        <w:t>sep 2012 to Mar 2014</w:t>
      </w:r>
    </w:p>
    <w:p>
      <w:pPr>
        <w:pStyle w:val="style179"/>
        <w:tabs>
          <w:tab w:val="left" w:leader="none" w:pos="820"/>
        </w:tabs>
        <w:spacing w:lineRule="auto" w:line="228"/>
        <w:ind w:left="1080" w:right="136" w:firstLine="0"/>
        <w:rPr>
          <w:sz w:val="23"/>
        </w:rPr>
      </w:pPr>
      <w:r>
        <w:rPr>
          <w:sz w:val="23"/>
        </w:rPr>
        <w:t>M/S SHANSA</w:t>
      </w:r>
      <w:r>
        <w:rPr>
          <w:sz w:val="23"/>
        </w:rPr>
        <w:t xml:space="preserve"> </w:t>
      </w:r>
      <w:r>
        <w:rPr>
          <w:sz w:val="23"/>
        </w:rPr>
        <w:t>ENTERPRISE</w:t>
      </w:r>
      <w:r>
        <w:rPr>
          <w:sz w:val="23"/>
        </w:rPr>
        <w:t>.</w:t>
      </w:r>
      <w:r>
        <w:rPr>
          <w:sz w:val="23"/>
        </w:rPr>
        <w:t>(</w:t>
      </w:r>
      <w:r>
        <w:rPr>
          <w:sz w:val="23"/>
        </w:rPr>
        <w:t xml:space="preserve">Authorized </w:t>
      </w:r>
      <w:r>
        <w:rPr>
          <w:b/>
          <w:sz w:val="23"/>
        </w:rPr>
        <w:t>ELGI AIR COMPRESSOR</w:t>
      </w:r>
      <w:r>
        <w:rPr>
          <w:sz w:val="23"/>
        </w:rPr>
        <w:t xml:space="preserve"> DISTRIBUTER)  </w:t>
      </w:r>
    </w:p>
    <w:p>
      <w:pPr>
        <w:pStyle w:val="style179"/>
        <w:numPr>
          <w:ilvl w:val="0"/>
          <w:numId w:val="16"/>
        </w:numPr>
        <w:tabs>
          <w:tab w:val="left" w:leader="none" w:pos="820"/>
        </w:tabs>
        <w:spacing w:lineRule="auto" w:line="228"/>
        <w:ind w:right="136"/>
        <w:rPr/>
      </w:pPr>
      <w:r>
        <w:rPr>
          <w:sz w:val="23"/>
        </w:rPr>
        <w:t>Troubleshooting</w:t>
      </w:r>
      <w:r>
        <w:t xml:space="preserve"> and fault finding, overhauling, commissioning, service</w:t>
      </w:r>
    </w:p>
    <w:p>
      <w:pPr>
        <w:pStyle w:val="style179"/>
        <w:numPr>
          <w:ilvl w:val="0"/>
          <w:numId w:val="16"/>
        </w:numPr>
        <w:tabs>
          <w:tab w:val="left" w:leader="none" w:pos="820"/>
        </w:tabs>
        <w:spacing w:lineRule="auto" w:line="228"/>
        <w:ind w:right="136"/>
        <w:rPr/>
      </w:pPr>
      <w:r>
        <w:t>Attained breakdown diagnose and repair all wich is possible on site</w:t>
      </w:r>
    </w:p>
    <w:p>
      <w:pPr>
        <w:pStyle w:val="style179"/>
        <w:numPr>
          <w:ilvl w:val="0"/>
          <w:numId w:val="16"/>
        </w:numPr>
        <w:tabs>
          <w:tab w:val="left" w:leader="none" w:pos="820"/>
        </w:tabs>
        <w:spacing w:lineRule="auto" w:line="228"/>
        <w:ind w:right="136"/>
        <w:rPr/>
      </w:pPr>
      <w:r>
        <w:t xml:space="preserve">Read electrical diagram and troubleshooting make electrical </w:t>
      </w:r>
      <w:r>
        <w:t>panel .</w:t>
      </w:r>
    </w:p>
    <w:p>
      <w:pPr>
        <w:pStyle w:val="style179"/>
        <w:numPr>
          <w:ilvl w:val="0"/>
          <w:numId w:val="16"/>
        </w:numPr>
        <w:tabs>
          <w:tab w:val="left" w:leader="none" w:pos="820"/>
        </w:tabs>
        <w:spacing w:lineRule="auto" w:line="228"/>
        <w:ind w:right="136"/>
        <w:rPr>
          <w:b/>
        </w:rPr>
      </w:pPr>
      <w:r>
        <w:t>Make diagram of compressed air pipe line.</w:t>
      </w:r>
    </w:p>
    <w:p>
      <w:pPr>
        <w:pStyle w:val="style179"/>
        <w:numPr>
          <w:ilvl w:val="0"/>
          <w:numId w:val="5"/>
        </w:numPr>
        <w:tabs>
          <w:tab w:val="left" w:leader="none" w:pos="834"/>
        </w:tabs>
        <w:spacing w:lineRule="auto" w:line="244"/>
        <w:ind w:right="143" w:hanging="350"/>
        <w:rPr>
          <w:b/>
          <w:sz w:val="23"/>
        </w:rPr>
      </w:pPr>
      <w:r>
        <w:rPr>
          <w:b/>
          <w:sz w:val="23"/>
        </w:rPr>
        <w:t>SERVICE ENGINEER</w:t>
      </w:r>
      <w:r>
        <w:rPr>
          <w:b/>
          <w:sz w:val="23"/>
        </w:rPr>
        <w:t xml:space="preserve"> </w:t>
      </w:r>
      <w:r>
        <w:rPr>
          <w:b/>
          <w:sz w:val="23"/>
        </w:rPr>
        <w:t>OF SCREW AIR COMPRESSOR</w:t>
      </w:r>
      <w:r>
        <w:rPr>
          <w:b/>
          <w:sz w:val="23"/>
        </w:rPr>
        <w:t xml:space="preserve"> </w:t>
      </w:r>
      <w:r>
        <w:rPr>
          <w:b/>
          <w:sz w:val="23"/>
        </w:rPr>
        <w:t xml:space="preserve">   </w:t>
      </w:r>
      <w:r>
        <w:rPr>
          <w:b/>
          <w:sz w:val="23"/>
          <w:lang w:val="en-US"/>
        </w:rPr>
        <w:t>-</w:t>
      </w:r>
      <w:r>
        <w:rPr>
          <w:b/>
          <w:sz w:val="23"/>
        </w:rPr>
        <w:t>OCT 2010 to Apr 2012</w:t>
      </w:r>
    </w:p>
    <w:p>
      <w:pPr>
        <w:pStyle w:val="style179"/>
        <w:tabs>
          <w:tab w:val="left" w:leader="none" w:pos="834"/>
        </w:tabs>
        <w:spacing w:lineRule="auto" w:line="244"/>
        <w:ind w:right="143" w:firstLine="0"/>
        <w:rPr>
          <w:sz w:val="23"/>
        </w:rPr>
      </w:pPr>
      <w:r>
        <w:rPr>
          <w:sz w:val="23"/>
        </w:rPr>
        <w:t>M/S TIMES MARKETING PVT.LTD</w:t>
      </w:r>
      <w:r>
        <w:rPr>
          <w:sz w:val="23"/>
        </w:rPr>
        <w:t>.(</w:t>
      </w:r>
      <w:r>
        <w:rPr>
          <w:sz w:val="23"/>
        </w:rPr>
        <w:t xml:space="preserve">Authorized </w:t>
      </w:r>
      <w:r>
        <w:rPr>
          <w:b/>
          <w:sz w:val="23"/>
        </w:rPr>
        <w:t>ATLAS COPCO AIR COMPRESSOR</w:t>
      </w:r>
      <w:r>
        <w:rPr>
          <w:sz w:val="23"/>
        </w:rPr>
        <w:t xml:space="preserve"> DISTRIBUTER)  </w:t>
      </w:r>
    </w:p>
    <w:p>
      <w:pPr>
        <w:pStyle w:val="style179"/>
        <w:numPr>
          <w:ilvl w:val="0"/>
          <w:numId w:val="13"/>
        </w:numPr>
        <w:tabs>
          <w:tab w:val="left" w:leader="none" w:pos="834"/>
        </w:tabs>
        <w:spacing w:lineRule="auto" w:line="244"/>
        <w:ind w:right="143"/>
        <w:rPr>
          <w:sz w:val="23"/>
        </w:rPr>
      </w:pPr>
      <w:r>
        <w:rPr>
          <w:sz w:val="23"/>
        </w:rPr>
        <w:t>Service and maintenance of atlas copco screw air compressor.</w:t>
      </w:r>
    </w:p>
    <w:p>
      <w:pPr>
        <w:pStyle w:val="style179"/>
        <w:numPr>
          <w:ilvl w:val="0"/>
          <w:numId w:val="13"/>
        </w:numPr>
        <w:tabs>
          <w:tab w:val="left" w:leader="none" w:pos="834"/>
        </w:tabs>
        <w:spacing w:lineRule="auto" w:line="244"/>
        <w:ind w:right="143"/>
        <w:rPr>
          <w:sz w:val="23"/>
        </w:rPr>
      </w:pPr>
      <w:r>
        <w:rPr>
          <w:sz w:val="23"/>
        </w:rPr>
        <w:t>Pre commissioning guide lines, installation and commissioning</w:t>
      </w:r>
    </w:p>
    <w:p>
      <w:pPr>
        <w:pStyle w:val="style179"/>
        <w:numPr>
          <w:ilvl w:val="0"/>
          <w:numId w:val="13"/>
        </w:numPr>
        <w:tabs>
          <w:tab w:val="left" w:leader="none" w:pos="834"/>
        </w:tabs>
        <w:spacing w:lineRule="auto" w:line="244"/>
        <w:ind w:right="143"/>
        <w:rPr>
          <w:sz w:val="23"/>
        </w:rPr>
      </w:pPr>
      <w:r>
        <w:rPr>
          <w:sz w:val="23"/>
        </w:rPr>
        <w:t>Troubleshooting and fault finding.</w:t>
      </w:r>
    </w:p>
    <w:p>
      <w:pPr>
        <w:pStyle w:val="style1"/>
        <w:numPr>
          <w:ilvl w:val="0"/>
          <w:numId w:val="0"/>
        </w:numPr>
        <w:rPr>
          <w:sz w:val="32"/>
          <w:szCs w:val="32"/>
          <w:u w:val="single"/>
        </w:rPr>
      </w:pPr>
    </w:p>
    <w:p>
      <w:pPr>
        <w:pStyle w:val="style1"/>
        <w:numPr>
          <w:ilvl w:val="0"/>
          <w:numId w:val="0"/>
        </w:numPr>
        <w:rPr>
          <w:sz w:val="24"/>
          <w:szCs w:val="24"/>
          <w:u w:val="single"/>
        </w:rPr>
      </w:pPr>
      <w:r>
        <w:rPr>
          <w:sz w:val="32"/>
          <w:szCs w:val="32"/>
          <w:u w:val="single"/>
        </w:rPr>
        <w:t>Skills</w:t>
      </w:r>
      <w:r>
        <w:rPr>
          <w:sz w:val="24"/>
          <w:szCs w:val="24"/>
          <w:u w:val="single"/>
        </w:rPr>
        <w:t>:</w:t>
      </w:r>
    </w:p>
    <w:p>
      <w:pPr>
        <w:pStyle w:val="style179"/>
        <w:numPr>
          <w:ilvl w:val="0"/>
          <w:numId w:val="15"/>
        </w:numPr>
        <w:tabs>
          <w:tab w:val="left" w:leader="none" w:pos="1180"/>
        </w:tabs>
        <w:spacing w:before="198"/>
        <w:rPr/>
      </w:pPr>
      <w:r>
        <w:rPr>
          <w:sz w:val="23"/>
        </w:rPr>
        <w:t>Ability to diagnose, detect and rectify fault. Excellent customer service satisfaction. Electrical and mechanical faults finding and trouble shooting.</w:t>
      </w:r>
    </w:p>
    <w:p>
      <w:pPr>
        <w:pStyle w:val="style179"/>
        <w:numPr>
          <w:ilvl w:val="0"/>
          <w:numId w:val="15"/>
        </w:numPr>
        <w:tabs>
          <w:tab w:val="left" w:leader="none" w:pos="1180"/>
        </w:tabs>
        <w:spacing w:before="198"/>
        <w:rPr/>
      </w:pPr>
      <w:r>
        <w:rPr>
          <w:sz w:val="23"/>
        </w:rPr>
        <w:t>Possess strong work ethic,</w:t>
      </w:r>
      <w:r>
        <w:rPr>
          <w:sz w:val="23"/>
        </w:rPr>
        <w:t xml:space="preserve"> </w:t>
      </w:r>
      <w:r>
        <w:rPr>
          <w:sz w:val="23"/>
        </w:rPr>
        <w:t>punctual and responsible. Leadership quality. Team work and time management.</w:t>
      </w:r>
    </w:p>
    <w:p>
      <w:pPr>
        <w:pStyle w:val="style179"/>
        <w:numPr>
          <w:ilvl w:val="0"/>
          <w:numId w:val="15"/>
        </w:numPr>
        <w:tabs>
          <w:tab w:val="left" w:leader="none" w:pos="1180"/>
        </w:tabs>
        <w:spacing w:before="203"/>
        <w:rPr/>
      </w:pPr>
      <w:r>
        <w:rPr>
          <w:sz w:val="23"/>
        </w:rPr>
        <w:t>Effective communication skills</w:t>
      </w:r>
    </w:p>
    <w:p>
      <w:pPr>
        <w:pStyle w:val="style179"/>
        <w:numPr>
          <w:ilvl w:val="0"/>
          <w:numId w:val="15"/>
        </w:numPr>
        <w:tabs>
          <w:tab w:val="left" w:leader="none" w:pos="1180"/>
        </w:tabs>
        <w:spacing w:before="203"/>
        <w:rPr/>
      </w:pPr>
      <w:r>
        <w:t>Basic computer skills, makes service report on tablet.</w:t>
      </w:r>
    </w:p>
    <w:bookmarkStart w:id="0" w:name="_GoBack"/>
    <w:bookmarkEnd w:id="0"/>
    <w:p>
      <w:pPr>
        <w:pStyle w:val="style179"/>
        <w:tabs>
          <w:tab w:val="left" w:leader="none" w:pos="834"/>
        </w:tabs>
        <w:spacing w:lineRule="auto" w:line="244"/>
        <w:ind w:right="143" w:firstLine="0"/>
        <w:rPr>
          <w:sz w:val="23"/>
        </w:rPr>
      </w:pPr>
    </w:p>
    <w:p>
      <w:pPr>
        <w:pStyle w:val="style0"/>
        <w:jc w:val="both"/>
        <w:rPr>
          <w:b/>
          <w:sz w:val="32"/>
          <w:szCs w:val="32"/>
          <w:u w:val="single"/>
        </w:rPr>
      </w:pPr>
    </w:p>
    <w:p>
      <w:pPr>
        <w:pStyle w:val="style0"/>
        <w:jc w:val="both"/>
        <w:rPr>
          <w:b/>
          <w:sz w:val="32"/>
          <w:szCs w:val="32"/>
          <w:u w:val="single"/>
        </w:rPr>
      </w:pPr>
    </w:p>
    <w:p>
      <w:pPr>
        <w:pStyle w:val="style0"/>
        <w:jc w:val="both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Technical Qualification:-</w:t>
      </w:r>
    </w:p>
    <w:p>
      <w:pPr>
        <w:pStyle w:val="style0"/>
        <w:spacing w:before="2"/>
        <w:rPr/>
      </w:pPr>
    </w:p>
    <w:p>
      <w:pPr>
        <w:pStyle w:val="style179"/>
        <w:numPr>
          <w:ilvl w:val="0"/>
          <w:numId w:val="9"/>
        </w:numPr>
        <w:tabs>
          <w:tab w:val="left" w:leader="none" w:pos="880"/>
          <w:tab w:val="left" w:leader="none" w:pos="880"/>
        </w:tabs>
        <w:rPr/>
      </w:pPr>
      <w:r>
        <w:rPr>
          <w:sz w:val="23"/>
        </w:rPr>
        <w:t xml:space="preserve">Diploma in </w:t>
      </w:r>
      <w:r>
        <w:rPr>
          <w:b/>
          <w:sz w:val="23"/>
        </w:rPr>
        <w:t>Electrical</w:t>
      </w:r>
      <w:r>
        <w:rPr>
          <w:b/>
          <w:sz w:val="23"/>
        </w:rPr>
        <w:t xml:space="preserve"> </w:t>
      </w:r>
      <w:r>
        <w:rPr>
          <w:sz w:val="23"/>
        </w:rPr>
        <w:t>engg</w:t>
      </w:r>
      <w:r>
        <w:rPr>
          <w:sz w:val="23"/>
        </w:rPr>
        <w:t xml:space="preserve">. 3 years full time regular from </w:t>
      </w:r>
      <w:r>
        <w:rPr>
          <w:b/>
          <w:sz w:val="23"/>
        </w:rPr>
        <w:t xml:space="preserve">Jamia Millia Islamia (A Central University) </w:t>
      </w:r>
      <w:r>
        <w:rPr>
          <w:sz w:val="23"/>
        </w:rPr>
        <w:t>New delhi: 110025.</w:t>
      </w:r>
    </w:p>
    <w:p>
      <w:pPr>
        <w:pStyle w:val="style179"/>
        <w:numPr>
          <w:ilvl w:val="0"/>
          <w:numId w:val="12"/>
        </w:numPr>
        <w:tabs>
          <w:tab w:val="left" w:leader="none" w:pos="820"/>
        </w:tabs>
        <w:spacing w:before="177"/>
        <w:rPr/>
      </w:pPr>
      <w:r>
        <w:rPr>
          <w:sz w:val="23"/>
        </w:rPr>
        <w:t xml:space="preserve">  Marks obtained in 1</w:t>
      </w:r>
      <w:r>
        <w:rPr>
          <w:position w:val="11"/>
          <w:sz w:val="15"/>
        </w:rPr>
        <w:t>st</w:t>
      </w:r>
      <w:r>
        <w:rPr>
          <w:sz w:val="23"/>
        </w:rPr>
        <w:t>year-</w:t>
      </w:r>
      <w:r>
        <w:rPr>
          <w:b/>
          <w:sz w:val="23"/>
        </w:rPr>
        <w:t xml:space="preserve">with First Division </w:t>
      </w:r>
      <w:r>
        <w:rPr>
          <w:sz w:val="23"/>
        </w:rPr>
        <w:t>in2008.</w:t>
      </w:r>
    </w:p>
    <w:p>
      <w:pPr>
        <w:pStyle w:val="style179"/>
        <w:numPr>
          <w:ilvl w:val="0"/>
          <w:numId w:val="10"/>
        </w:numPr>
        <w:tabs>
          <w:tab w:val="left" w:leader="none" w:pos="820"/>
        </w:tabs>
        <w:spacing w:before="177"/>
        <w:rPr/>
      </w:pPr>
      <w:r>
        <w:rPr>
          <w:sz w:val="23"/>
        </w:rPr>
        <w:t>Marks obtained in 2</w:t>
      </w:r>
      <w:r>
        <w:rPr>
          <w:position w:val="11"/>
          <w:sz w:val="15"/>
        </w:rPr>
        <w:t>nd</w:t>
      </w:r>
      <w:r>
        <w:rPr>
          <w:sz w:val="23"/>
        </w:rPr>
        <w:t>year</w:t>
      </w:r>
      <w:r>
        <w:rPr>
          <w:b/>
          <w:sz w:val="23"/>
        </w:rPr>
        <w:t xml:space="preserve">-with Second Division </w:t>
      </w:r>
      <w:r>
        <w:rPr>
          <w:sz w:val="23"/>
        </w:rPr>
        <w:t>in2009</w:t>
      </w:r>
    </w:p>
    <w:p>
      <w:pPr>
        <w:pStyle w:val="style179"/>
        <w:numPr>
          <w:ilvl w:val="0"/>
          <w:numId w:val="4"/>
        </w:numPr>
        <w:tabs>
          <w:tab w:val="left" w:leader="none" w:pos="820"/>
        </w:tabs>
        <w:spacing w:before="78"/>
        <w:rPr/>
      </w:pPr>
      <w:r>
        <w:rPr>
          <w:sz w:val="23"/>
        </w:rPr>
        <w:t>Marks obtained in 3</w:t>
      </w:r>
      <w:r>
        <w:rPr>
          <w:position w:val="11"/>
          <w:sz w:val="15"/>
        </w:rPr>
        <w:t xml:space="preserve">rd </w:t>
      </w:r>
      <w:r>
        <w:rPr>
          <w:sz w:val="23"/>
        </w:rPr>
        <w:t>year-</w:t>
      </w:r>
      <w:r>
        <w:rPr>
          <w:b/>
          <w:sz w:val="23"/>
        </w:rPr>
        <w:t xml:space="preserve">with First Division </w:t>
      </w:r>
      <w:r>
        <w:rPr>
          <w:sz w:val="23"/>
        </w:rPr>
        <w:t>in2010.</w:t>
      </w:r>
    </w:p>
    <w:p>
      <w:pPr>
        <w:pStyle w:val="style1"/>
        <w:numPr>
          <w:ilvl w:val="0"/>
          <w:numId w:val="0"/>
        </w:numPr>
        <w:jc w:val="both"/>
        <w:rPr>
          <w:u w:val="single"/>
        </w:rPr>
      </w:pPr>
    </w:p>
    <w:p>
      <w:pPr>
        <w:pStyle w:val="style1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Educational Qualification:-</w:t>
      </w:r>
    </w:p>
    <w:p>
      <w:pPr>
        <w:pStyle w:val="style66"/>
        <w:spacing w:before="12"/>
        <w:rPr>
          <w:b/>
          <w:sz w:val="21"/>
        </w:rPr>
      </w:pPr>
    </w:p>
    <w:p>
      <w:pPr>
        <w:pStyle w:val="style66"/>
        <w:numPr>
          <w:ilvl w:val="0"/>
          <w:numId w:val="11"/>
        </w:numPr>
        <w:spacing w:lineRule="auto" w:line="242"/>
        <w:rPr/>
      </w:pPr>
      <w:r>
        <w:t>MATRICULATION (10</w:t>
      </w:r>
      <w:r>
        <w:rPr>
          <w:position w:val="11"/>
          <w:sz w:val="15"/>
        </w:rPr>
        <w:t>th</w:t>
      </w:r>
      <w:r>
        <w:t xml:space="preserve">) from Bihar School Examination Board Patna, with </w:t>
      </w:r>
      <w:r>
        <w:rPr>
          <w:b/>
        </w:rPr>
        <w:t>First  Division</w:t>
      </w:r>
      <w:r>
        <w:rPr>
          <w:b/>
        </w:rPr>
        <w:t xml:space="preserve"> </w:t>
      </w:r>
      <w:r>
        <w:t xml:space="preserve">in 2007.   </w:t>
      </w:r>
    </w:p>
    <w:p>
      <w:pPr>
        <w:pStyle w:val="style66"/>
        <w:spacing w:before="3"/>
        <w:rPr/>
      </w:pPr>
    </w:p>
    <w:p>
      <w:pPr>
        <w:pStyle w:val="style1"/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  <w:u w:val="single"/>
        </w:rPr>
        <w:t>Project Details:</w:t>
      </w:r>
    </w:p>
    <w:p>
      <w:pPr>
        <w:pStyle w:val="style179"/>
        <w:numPr>
          <w:ilvl w:val="1"/>
          <w:numId w:val="5"/>
        </w:numPr>
        <w:tabs>
          <w:tab w:val="left" w:leader="none" w:pos="1185"/>
        </w:tabs>
        <w:spacing w:before="198"/>
        <w:rPr/>
      </w:pPr>
      <w:r>
        <w:rPr>
          <w:sz w:val="23"/>
        </w:rPr>
        <w:t>To study of Non Conventional EnergySources</w:t>
      </w:r>
    </w:p>
    <w:p>
      <w:pPr>
        <w:pStyle w:val="style1"/>
        <w:numPr>
          <w:ilvl w:val="0"/>
          <w:numId w:val="0"/>
        </w:numPr>
        <w:spacing w:before="198"/>
        <w:jc w:val="both"/>
        <w:rPr>
          <w:sz w:val="24"/>
          <w:szCs w:val="24"/>
        </w:rPr>
      </w:pPr>
      <w:r>
        <w:rPr>
          <w:sz w:val="32"/>
          <w:szCs w:val="32"/>
          <w:u w:val="single"/>
        </w:rPr>
        <w:t>Hobbies</w:t>
      </w:r>
      <w:r>
        <w:rPr>
          <w:sz w:val="24"/>
          <w:szCs w:val="24"/>
          <w:u w:val="single"/>
        </w:rPr>
        <w:t>:</w:t>
      </w:r>
    </w:p>
    <w:p>
      <w:pPr>
        <w:pStyle w:val="style179"/>
        <w:numPr>
          <w:ilvl w:val="1"/>
          <w:numId w:val="5"/>
        </w:numPr>
        <w:tabs>
          <w:tab w:val="left" w:leader="none" w:pos="1185"/>
        </w:tabs>
        <w:spacing w:before="198"/>
        <w:rPr>
          <w:sz w:val="23"/>
        </w:rPr>
      </w:pPr>
      <w:r>
        <w:rPr>
          <w:sz w:val="23"/>
        </w:rPr>
        <w:t>Listening</w:t>
      </w:r>
      <w:r>
        <w:rPr>
          <w:spacing w:val="3"/>
          <w:sz w:val="23"/>
        </w:rPr>
        <w:t xml:space="preserve">news </w:t>
      </w:r>
    </w:p>
    <w:p>
      <w:pPr>
        <w:pStyle w:val="style179"/>
        <w:numPr>
          <w:ilvl w:val="1"/>
          <w:numId w:val="5"/>
        </w:numPr>
        <w:tabs>
          <w:tab w:val="left" w:leader="none" w:pos="1185"/>
        </w:tabs>
        <w:spacing w:before="201"/>
        <w:rPr>
          <w:sz w:val="23"/>
        </w:rPr>
      </w:pPr>
      <w:r>
        <w:rPr>
          <w:sz w:val="23"/>
        </w:rPr>
        <w:t>Reading technical book.</w:t>
      </w:r>
    </w:p>
    <w:p>
      <w:pPr>
        <w:pStyle w:val="style66"/>
        <w:spacing w:before="10"/>
        <w:rPr/>
      </w:pPr>
    </w:p>
    <w:p>
      <w:pPr>
        <w:pStyle w:val="style1"/>
        <w:numPr>
          <w:ilvl w:val="0"/>
          <w:numId w:val="0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Passport Details:</w:t>
      </w:r>
      <w:r>
        <w:rPr>
          <w:sz w:val="32"/>
          <w:szCs w:val="32"/>
          <w:u w:val="single"/>
          <w:lang w:val="en-US"/>
        </w:rPr>
        <w:t>-</w:t>
      </w:r>
    </w:p>
    <w:p>
      <w:pPr>
        <w:pStyle w:val="style1"/>
        <w:numPr>
          <w:ilvl w:val="0"/>
          <w:numId w:val="0"/>
        </w:numPr>
        <w:rPr>
          <w:sz w:val="28"/>
          <w:szCs w:val="28"/>
        </w:rPr>
      </w:pPr>
    </w:p>
    <w:p>
      <w:pPr>
        <w:pStyle w:val="style1"/>
        <w:numPr>
          <w:ilvl w:val="0"/>
          <w:numId w:val="7"/>
        </w:numPr>
        <w:rPr/>
      </w:pPr>
      <w:r>
        <w:t xml:space="preserve"> Passport No.:-L7724616</w:t>
      </w:r>
      <w:r>
        <w:t xml:space="preserve">                            </w:t>
      </w:r>
      <w:r>
        <w:t xml:space="preserve">     </w:t>
      </w:r>
      <w:r>
        <w:t xml:space="preserve">               </w:t>
      </w:r>
      <w:r>
        <w:t xml:space="preserve"> </w:t>
      </w:r>
      <w:r>
        <w:rPr>
          <w:lang w:val="en-US"/>
        </w:rPr>
        <w:t>Indian Driving License Details</w:t>
      </w:r>
      <w:r>
        <w:t xml:space="preserve">                  </w:t>
      </w:r>
      <w:r>
        <w:t xml:space="preserve"> </w:t>
      </w:r>
      <w:r>
        <w:t xml:space="preserve"> </w:t>
      </w:r>
    </w:p>
    <w:p>
      <w:pPr>
        <w:pStyle w:val="style66"/>
        <w:spacing w:before="10"/>
        <w:rPr/>
      </w:pPr>
    </w:p>
    <w:p>
      <w:pPr>
        <w:pStyle w:val="style179"/>
        <w:numPr>
          <w:ilvl w:val="0"/>
          <w:numId w:val="7"/>
        </w:numPr>
        <w:tabs>
          <w:tab w:val="left" w:leader="none" w:pos="2189"/>
          <w:tab w:val="left" w:leader="none" w:pos="2190"/>
        </w:tabs>
        <w:rPr>
          <w:sz w:val="23"/>
        </w:rPr>
      </w:pPr>
      <w:r>
        <w:rPr>
          <w:sz w:val="23"/>
        </w:rPr>
        <w:t>Date of Issue:-12/03/2014</w:t>
      </w:r>
      <w:r>
        <w:rPr>
          <w:sz w:val="23"/>
        </w:rPr>
        <w:t xml:space="preserve">                                             </w:t>
      </w:r>
      <w:r>
        <w:rPr>
          <w:sz w:val="23"/>
          <w:lang w:val="en-US"/>
        </w:rPr>
        <w:t>Type of vehicle-LMV NT MCWG</w:t>
      </w:r>
    </w:p>
    <w:p>
      <w:pPr>
        <w:pStyle w:val="style66"/>
        <w:spacing w:before="10"/>
        <w:rPr/>
      </w:pPr>
    </w:p>
    <w:p>
      <w:pPr>
        <w:pStyle w:val="style179"/>
        <w:numPr>
          <w:ilvl w:val="0"/>
          <w:numId w:val="7"/>
        </w:numPr>
        <w:tabs>
          <w:tab w:val="left" w:leader="none" w:pos="2189"/>
          <w:tab w:val="left" w:leader="none" w:pos="2190"/>
        </w:tabs>
        <w:rPr>
          <w:u w:val="single"/>
        </w:rPr>
      </w:pPr>
      <w:r>
        <w:rPr>
          <w:sz w:val="23"/>
        </w:rPr>
        <w:t>Date of Expiry:-11/03/2024</w:t>
      </w:r>
      <w:r>
        <w:rPr>
          <w:sz w:val="23"/>
        </w:rPr>
        <w:t xml:space="preserve">          </w:t>
      </w:r>
      <w:r>
        <w:rPr>
          <w:sz w:val="23"/>
        </w:rPr>
        <w:t xml:space="preserve">                                  </w:t>
      </w:r>
      <w:r>
        <w:rPr>
          <w:sz w:val="23"/>
          <w:lang w:val="en-US"/>
        </w:rPr>
        <w:t>D</w:t>
      </w:r>
      <w:r>
        <w:rPr>
          <w:sz w:val="23"/>
          <w:lang w:val="en-US"/>
        </w:rPr>
        <w:t xml:space="preserve"> </w:t>
      </w:r>
      <w:r>
        <w:rPr>
          <w:sz w:val="23"/>
          <w:lang w:val="en-US"/>
        </w:rPr>
        <w:t xml:space="preserve">L </w:t>
      </w:r>
      <w:r>
        <w:rPr>
          <w:sz w:val="23"/>
          <w:lang w:val="en-US"/>
        </w:rPr>
        <w:t>no-BR-22</w:t>
      </w:r>
      <w:r>
        <w:rPr>
          <w:sz w:val="23"/>
          <w:lang w:val="en-US"/>
        </w:rPr>
        <w:t>2011000</w:t>
      </w:r>
      <w:r>
        <w:rPr>
          <w:sz w:val="23"/>
          <w:lang w:val="en-US"/>
        </w:rPr>
        <w:t>7712</w:t>
      </w:r>
    </w:p>
    <w:p>
      <w:pPr>
        <w:pStyle w:val="style1"/>
        <w:numPr>
          <w:ilvl w:val="0"/>
          <w:numId w:val="0"/>
        </w:numPr>
        <w:rPr>
          <w:u w:val="single"/>
        </w:rPr>
      </w:pPr>
    </w:p>
    <w:p>
      <w:pPr>
        <w:pStyle w:val="style1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Personal Details:-</w:t>
      </w:r>
    </w:p>
    <w:p>
      <w:pPr>
        <w:pStyle w:val="style66"/>
        <w:spacing w:before="12"/>
        <w:rPr>
          <w:b/>
          <w:sz w:val="15"/>
        </w:rPr>
      </w:pPr>
    </w:p>
    <w:p>
      <w:pPr>
        <w:pStyle w:val="style0"/>
        <w:tabs>
          <w:tab w:val="left" w:leader="none" w:pos="3987"/>
          <w:tab w:val="left" w:leader="none" w:pos="4688"/>
        </w:tabs>
        <w:spacing w:before="104"/>
        <w:ind w:left="483"/>
        <w:rPr>
          <w:b/>
          <w:sz w:val="23"/>
        </w:rPr>
      </w:pPr>
      <w:r>
        <w:rPr>
          <w:b/>
          <w:sz w:val="23"/>
        </w:rPr>
        <w:t>Father’s</w:t>
      </w:r>
      <w:r>
        <w:rPr>
          <w:b/>
          <w:sz w:val="23"/>
        </w:rPr>
        <w:t xml:space="preserve"> </w:t>
      </w:r>
      <w:r>
        <w:rPr>
          <w:b/>
          <w:sz w:val="23"/>
        </w:rPr>
        <w:t>Name</w:t>
      </w:r>
      <w:r>
        <w:rPr>
          <w:b/>
          <w:sz w:val="23"/>
        </w:rPr>
        <w:tab/>
      </w:r>
      <w:r>
        <w:rPr>
          <w:b/>
          <w:sz w:val="23"/>
        </w:rPr>
        <w:t>:</w:t>
      </w:r>
      <w:r>
        <w:rPr>
          <w:b/>
          <w:sz w:val="23"/>
        </w:rPr>
        <w:tab/>
      </w:r>
      <w:r>
        <w:rPr>
          <w:b/>
          <w:sz w:val="23"/>
        </w:rPr>
        <w:t>Mr. Sharfuddin Mian</w:t>
      </w:r>
    </w:p>
    <w:p>
      <w:pPr>
        <w:pStyle w:val="style66"/>
        <w:spacing w:before="10"/>
        <w:rPr>
          <w:b/>
        </w:rPr>
      </w:pPr>
    </w:p>
    <w:p>
      <w:pPr>
        <w:pStyle w:val="style0"/>
        <w:tabs>
          <w:tab w:val="left" w:leader="none" w:pos="3987"/>
          <w:tab w:val="left" w:leader="none" w:pos="4688"/>
        </w:tabs>
        <w:ind w:left="483"/>
        <w:rPr>
          <w:b/>
          <w:sz w:val="23"/>
        </w:rPr>
      </w:pPr>
      <w:r>
        <w:rPr>
          <w:b/>
          <w:sz w:val="23"/>
        </w:rPr>
        <w:t>Sex</w:t>
      </w:r>
      <w:r>
        <w:rPr>
          <w:b/>
          <w:sz w:val="23"/>
        </w:rPr>
        <w:tab/>
      </w:r>
      <w:r>
        <w:rPr>
          <w:b/>
          <w:sz w:val="23"/>
        </w:rPr>
        <w:t>:</w:t>
      </w:r>
      <w:r>
        <w:rPr>
          <w:b/>
          <w:sz w:val="23"/>
        </w:rPr>
        <w:tab/>
      </w:r>
      <w:r>
        <w:rPr>
          <w:b/>
          <w:sz w:val="23"/>
        </w:rPr>
        <w:t>Male</w:t>
      </w:r>
    </w:p>
    <w:p>
      <w:pPr>
        <w:pStyle w:val="style0"/>
        <w:tabs>
          <w:tab w:val="left" w:leader="none" w:pos="3987"/>
          <w:tab w:val="left" w:leader="none" w:pos="4688"/>
        </w:tabs>
        <w:spacing w:before="189"/>
        <w:ind w:left="483"/>
        <w:rPr>
          <w:b/>
          <w:sz w:val="23"/>
        </w:rPr>
      </w:pPr>
      <w:r>
        <w:rPr>
          <w:b/>
          <w:sz w:val="23"/>
        </w:rPr>
        <w:t>Date</w:t>
      </w:r>
      <w:r>
        <w:rPr>
          <w:b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z w:val="23"/>
        </w:rPr>
        <w:t xml:space="preserve"> </w:t>
      </w:r>
      <w:r>
        <w:rPr>
          <w:b/>
          <w:sz w:val="23"/>
        </w:rPr>
        <w:t>Birth</w:t>
      </w:r>
      <w:r>
        <w:rPr>
          <w:b/>
          <w:sz w:val="23"/>
        </w:rPr>
        <w:tab/>
      </w:r>
      <w:r>
        <w:rPr>
          <w:b/>
          <w:sz w:val="23"/>
        </w:rPr>
        <w:t>:</w:t>
      </w:r>
      <w:r>
        <w:rPr>
          <w:b/>
          <w:sz w:val="23"/>
        </w:rPr>
        <w:tab/>
      </w:r>
      <w:r>
        <w:rPr>
          <w:b/>
          <w:sz w:val="23"/>
        </w:rPr>
        <w:t>27</w:t>
      </w:r>
      <w:r>
        <w:rPr>
          <w:b/>
          <w:position w:val="11"/>
          <w:sz w:val="15"/>
        </w:rPr>
        <w:t>th</w:t>
      </w:r>
      <w:r>
        <w:rPr>
          <w:b/>
          <w:sz w:val="23"/>
        </w:rPr>
        <w:t>-May-1990.</w:t>
      </w:r>
    </w:p>
    <w:p>
      <w:pPr>
        <w:pStyle w:val="style0"/>
        <w:tabs>
          <w:tab w:val="left" w:leader="none" w:pos="3987"/>
          <w:tab w:val="left" w:leader="none" w:pos="4688"/>
        </w:tabs>
        <w:spacing w:before="212"/>
        <w:ind w:left="483"/>
        <w:rPr>
          <w:b/>
          <w:sz w:val="23"/>
        </w:rPr>
      </w:pPr>
      <w:r>
        <w:rPr>
          <w:b/>
          <w:sz w:val="23"/>
        </w:rPr>
        <w:t>Nationality</w:t>
      </w:r>
      <w:r>
        <w:rPr>
          <w:b/>
          <w:sz w:val="23"/>
        </w:rPr>
        <w:tab/>
      </w:r>
      <w:r>
        <w:rPr>
          <w:b/>
          <w:sz w:val="23"/>
        </w:rPr>
        <w:t>:</w:t>
      </w:r>
      <w:r>
        <w:rPr>
          <w:b/>
          <w:sz w:val="23"/>
        </w:rPr>
        <w:tab/>
      </w:r>
      <w:r>
        <w:rPr>
          <w:b/>
          <w:sz w:val="23"/>
        </w:rPr>
        <w:t>Indian</w:t>
      </w:r>
    </w:p>
    <w:p>
      <w:pPr>
        <w:pStyle w:val="style0"/>
        <w:tabs>
          <w:tab w:val="left" w:leader="none" w:pos="3987"/>
          <w:tab w:val="left" w:leader="none" w:pos="4688"/>
        </w:tabs>
        <w:spacing w:before="211"/>
        <w:ind w:left="483"/>
        <w:rPr>
          <w:b/>
          <w:sz w:val="23"/>
        </w:rPr>
      </w:pPr>
      <w:r>
        <w:rPr>
          <w:b/>
          <w:sz w:val="23"/>
        </w:rPr>
        <w:t>Marital Status</w:t>
      </w:r>
      <w:r>
        <w:rPr>
          <w:b/>
          <w:sz w:val="23"/>
        </w:rPr>
        <w:tab/>
      </w:r>
      <w:r>
        <w:rPr>
          <w:b/>
          <w:sz w:val="23"/>
        </w:rPr>
        <w:t>:</w:t>
      </w:r>
      <w:r>
        <w:rPr>
          <w:b/>
          <w:sz w:val="23"/>
        </w:rPr>
        <w:tab/>
      </w:r>
      <w:r>
        <w:rPr>
          <w:b/>
          <w:sz w:val="23"/>
        </w:rPr>
        <w:t>Married</w:t>
      </w:r>
    </w:p>
    <w:p>
      <w:pPr>
        <w:pStyle w:val="style66"/>
        <w:spacing w:before="8"/>
        <w:rPr>
          <w:b/>
          <w:sz w:val="31"/>
        </w:rPr>
      </w:pPr>
    </w:p>
    <w:p>
      <w:pPr>
        <w:pStyle w:val="style0"/>
        <w:tabs>
          <w:tab w:val="left" w:leader="none" w:pos="3987"/>
          <w:tab w:val="left" w:leader="none" w:pos="4688"/>
        </w:tabs>
        <w:ind w:left="483"/>
        <w:rPr>
          <w:b/>
          <w:sz w:val="23"/>
        </w:rPr>
      </w:pPr>
      <w:r>
        <w:rPr>
          <w:b/>
          <w:sz w:val="23"/>
        </w:rPr>
        <w:t>Language Known</w:t>
      </w:r>
      <w:r>
        <w:rPr>
          <w:b/>
          <w:sz w:val="23"/>
        </w:rPr>
        <w:tab/>
      </w:r>
      <w:r>
        <w:rPr>
          <w:b/>
          <w:sz w:val="23"/>
        </w:rPr>
        <w:t>:</w:t>
      </w:r>
      <w:r>
        <w:rPr>
          <w:b/>
          <w:sz w:val="23"/>
        </w:rPr>
        <w:tab/>
      </w:r>
      <w:r>
        <w:rPr>
          <w:b/>
          <w:sz w:val="23"/>
        </w:rPr>
        <w:t>Hindi, English &amp; Urdu</w:t>
      </w:r>
    </w:p>
    <w:p>
      <w:pPr>
        <w:pStyle w:val="style66"/>
        <w:spacing w:before="10"/>
        <w:rPr>
          <w:b/>
        </w:rPr>
      </w:pPr>
    </w:p>
    <w:p>
      <w:pPr>
        <w:pStyle w:val="style0"/>
        <w:tabs>
          <w:tab w:val="left" w:leader="none" w:pos="3987"/>
          <w:tab w:val="left" w:leader="none" w:pos="4688"/>
        </w:tabs>
        <w:ind w:left="483"/>
        <w:rPr>
          <w:b/>
          <w:sz w:val="23"/>
        </w:rPr>
      </w:pPr>
      <w:r>
        <w:rPr>
          <w:b/>
          <w:sz w:val="23"/>
        </w:rPr>
        <w:t>PermanentAddress</w:t>
      </w:r>
      <w:r>
        <w:rPr>
          <w:b/>
          <w:sz w:val="23"/>
        </w:rPr>
        <w:tab/>
      </w:r>
      <w:r>
        <w:rPr>
          <w:b/>
          <w:sz w:val="23"/>
        </w:rPr>
        <w:t>:</w:t>
      </w:r>
      <w:r>
        <w:rPr>
          <w:b/>
          <w:sz w:val="23"/>
        </w:rPr>
        <w:tab/>
      </w:r>
      <w:r>
        <w:rPr>
          <w:b/>
          <w:sz w:val="23"/>
        </w:rPr>
        <w:t>At- Sikta (Deoraj), Post-Baswaria,</w:t>
      </w:r>
    </w:p>
    <w:p>
      <w:pPr>
        <w:pStyle w:val="style0"/>
        <w:spacing w:before="4" w:lineRule="auto" w:line="244"/>
        <w:ind w:left="4688" w:right="871"/>
        <w:rPr>
          <w:b/>
          <w:sz w:val="23"/>
        </w:rPr>
      </w:pPr>
      <w:r>
        <w:rPr>
          <w:b/>
          <w:sz w:val="23"/>
        </w:rPr>
        <w:t>P.S- Lauria, Dist- West Champaran, Bihar:-845453, India</w:t>
      </w:r>
    </w:p>
    <w:p>
      <w:pPr>
        <w:pStyle w:val="style0"/>
        <w:spacing w:before="93"/>
        <w:ind w:left="13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Declaration:</w:t>
      </w:r>
    </w:p>
    <w:p>
      <w:pPr>
        <w:pStyle w:val="style66"/>
        <w:spacing w:before="199" w:lineRule="auto" w:line="244"/>
        <w:ind w:left="133"/>
        <w:rPr/>
      </w:pPr>
      <w:r>
        <w:t>I hereby declare that all the information mentioned above is true to the best of my knowledge.</w:t>
      </w:r>
    </w:p>
    <w:p>
      <w:pPr>
        <w:pStyle w:val="style66"/>
        <w:spacing w:before="199" w:lineRule="auto" w:line="244"/>
        <w:ind w:left="133"/>
        <w:rPr/>
      </w:pPr>
      <w:r>
        <w:t>Date:-</w:t>
      </w:r>
    </w:p>
    <w:p>
      <w:pPr>
        <w:pStyle w:val="style0"/>
        <w:tabs>
          <w:tab w:val="left" w:leader="none" w:pos="7141"/>
        </w:tabs>
        <w:rPr>
          <w:b/>
          <w:sz w:val="23"/>
        </w:rPr>
      </w:pPr>
      <w:r>
        <w:rPr>
          <w:b/>
          <w:sz w:val="23"/>
        </w:rPr>
        <w:t xml:space="preserve">        </w:t>
      </w:r>
      <w:r>
        <w:rPr>
          <w:b/>
          <w:sz w:val="23"/>
        </w:rPr>
        <w:t>Place:-Delhi</w:t>
      </w:r>
      <w:r>
        <w:rPr>
          <w:b/>
          <w:sz w:val="23"/>
        </w:rPr>
        <w:tab/>
      </w:r>
      <w:r>
        <w:rPr>
          <w:b/>
          <w:sz w:val="23"/>
        </w:rPr>
        <w:t>(SHABIR ALI)</w:t>
      </w:r>
    </w:p>
    <w:sectPr>
      <w:pgSz w:w="11910" w:h="16840" w:orient="portrait"/>
      <w:pgMar w:top="180" w:right="12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Times New Roman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D2A515C"/>
    <w:lvl w:ilvl="0" w:tplc="04090001">
      <w:start w:val="1"/>
      <w:numFmt w:val="bullet"/>
      <w:lvlText w:val=""/>
      <w:lvlJc w:val="left"/>
      <w:pPr>
        <w:ind w:left="1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3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8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8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8BE6B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A78B934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8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7AF8D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8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8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04090027"/>
    <w:lvl w:ilvl="0">
      <w:start w:val="1"/>
      <w:numFmt w:val="upperRoman"/>
      <w:pStyle w:val="style1"/>
      <w:lvlText w:val="%1."/>
      <w:lvlJc w:val="left"/>
      <w:pPr>
        <w:ind w:left="0" w:firstLine="0"/>
      </w:pPr>
    </w:lvl>
    <w:lvl w:ilvl="1">
      <w:start w:val="1"/>
      <w:numFmt w:val="upperLetter"/>
      <w:pStyle w:val="style2"/>
      <w:lvlText w:val="%2."/>
      <w:lvlJc w:val="left"/>
      <w:pPr>
        <w:ind w:left="720" w:firstLine="0"/>
      </w:pPr>
    </w:lvl>
    <w:lvl w:ilvl="2">
      <w:start w:val="1"/>
      <w:numFmt w:val="decimal"/>
      <w:pStyle w:val="style3"/>
      <w:lvlText w:val="%3."/>
      <w:lvlJc w:val="left"/>
      <w:pPr>
        <w:ind w:left="1440" w:firstLine="0"/>
      </w:pPr>
    </w:lvl>
    <w:lvl w:ilvl="3">
      <w:start w:val="1"/>
      <w:numFmt w:val="lowerLetter"/>
      <w:pStyle w:val="style4"/>
      <w:lvlText w:val="%4)"/>
      <w:lvlJc w:val="left"/>
      <w:pPr>
        <w:ind w:left="2160" w:firstLine="0"/>
      </w:pPr>
    </w:lvl>
    <w:lvl w:ilvl="4">
      <w:start w:val="1"/>
      <w:numFmt w:val="decimal"/>
      <w:pStyle w:val="style5"/>
      <w:lvlText w:val="(%5)"/>
      <w:lvlJc w:val="left"/>
      <w:pPr>
        <w:ind w:left="2880" w:firstLine="0"/>
      </w:pPr>
    </w:lvl>
    <w:lvl w:ilvl="5">
      <w:start w:val="1"/>
      <w:numFmt w:val="lowerLetter"/>
      <w:pStyle w:val="style6"/>
      <w:lvlText w:val="(%6)"/>
      <w:lvlJc w:val="left"/>
      <w:pPr>
        <w:ind w:left="3600" w:firstLine="0"/>
      </w:pPr>
    </w:lvl>
    <w:lvl w:ilvl="6">
      <w:start w:val="1"/>
      <w:numFmt w:val="lowerRoman"/>
      <w:pStyle w:val="style7"/>
      <w:lvlText w:val="(%7)"/>
      <w:lvlJc w:val="left"/>
      <w:pPr>
        <w:ind w:left="4320" w:firstLine="0"/>
      </w:pPr>
    </w:lvl>
    <w:lvl w:ilvl="7">
      <w:start w:val="1"/>
      <w:numFmt w:val="lowerLetter"/>
      <w:pStyle w:val="style8"/>
      <w:lvlText w:val="(%8)"/>
      <w:lvlJc w:val="left"/>
      <w:pPr>
        <w:ind w:left="5040" w:firstLine="0"/>
      </w:pPr>
    </w:lvl>
    <w:lvl w:ilvl="8">
      <w:start w:val="1"/>
      <w:numFmt w:val="lowerRoman"/>
      <w:pStyle w:val="style9"/>
      <w:lvlText w:val="(%9)"/>
      <w:lvlJc w:val="left"/>
      <w:pPr>
        <w:ind w:left="5760" w:firstLine="0"/>
      </w:pPr>
    </w:lvl>
  </w:abstractNum>
  <w:abstractNum w:abstractNumId="10">
    <w:nsid w:val="0000000A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9CCF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054A80C"/>
    <w:lvl w:ilvl="0" w:tplc="0409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FC6F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14BA6062"/>
    <w:lvl w:ilvl="0" w:tplc="29063AB6">
      <w:start w:val="1"/>
      <w:numFmt w:val="bullet"/>
      <w:lvlText w:val=""/>
      <w:lvlJc w:val="left"/>
      <w:pPr>
        <w:ind w:left="833" w:hanging="416"/>
      </w:pPr>
      <w:rPr>
        <w:rFonts w:ascii="Wingdings" w:cs="Wingdings" w:eastAsia="Wingdings" w:hAnsi="Wingdings" w:hint="default"/>
        <w:w w:val="101"/>
        <w:sz w:val="23"/>
        <w:szCs w:val="23"/>
        <w:lang w:val="en-US" w:bidi="en-US" w:eastAsia="en-US"/>
      </w:rPr>
    </w:lvl>
    <w:lvl w:ilvl="1" w:tplc="AA68D5C6">
      <w:start w:val="1"/>
      <w:numFmt w:val="bullet"/>
      <w:lvlText w:val=""/>
      <w:lvlJc w:val="left"/>
      <w:pPr>
        <w:ind w:left="1184" w:hanging="351"/>
      </w:pPr>
      <w:rPr>
        <w:rFonts w:ascii="Wingdings" w:cs="Wingdings" w:eastAsia="Wingdings" w:hAnsi="Wingdings" w:hint="default"/>
        <w:w w:val="101"/>
        <w:sz w:val="23"/>
        <w:szCs w:val="23"/>
        <w:lang w:val="en-US" w:bidi="en-US" w:eastAsia="en-US"/>
      </w:rPr>
    </w:lvl>
    <w:lvl w:ilvl="2" w:tplc="8E2CA280">
      <w:start w:val="1"/>
      <w:numFmt w:val="bullet"/>
      <w:lvlText w:val="•"/>
      <w:lvlJc w:val="left"/>
      <w:pPr>
        <w:ind w:left="2091" w:hanging="351"/>
      </w:pPr>
      <w:rPr>
        <w:rFonts w:hint="default"/>
        <w:lang w:val="en-US" w:bidi="en-US" w:eastAsia="en-US"/>
      </w:rPr>
    </w:lvl>
    <w:lvl w:ilvl="3" w:tplc="752CBB24">
      <w:start w:val="1"/>
      <w:numFmt w:val="bullet"/>
      <w:lvlText w:val="•"/>
      <w:lvlJc w:val="left"/>
      <w:pPr>
        <w:ind w:left="3003" w:hanging="351"/>
      </w:pPr>
      <w:rPr>
        <w:rFonts w:hint="default"/>
        <w:lang w:val="en-US" w:bidi="en-US" w:eastAsia="en-US"/>
      </w:rPr>
    </w:lvl>
    <w:lvl w:ilvl="4" w:tplc="0EE234AA">
      <w:start w:val="1"/>
      <w:numFmt w:val="bullet"/>
      <w:lvlText w:val="•"/>
      <w:lvlJc w:val="left"/>
      <w:pPr>
        <w:ind w:left="3915" w:hanging="351"/>
      </w:pPr>
      <w:rPr>
        <w:rFonts w:hint="default"/>
        <w:lang w:val="en-US" w:bidi="en-US" w:eastAsia="en-US"/>
      </w:rPr>
    </w:lvl>
    <w:lvl w:ilvl="5" w:tplc="E044297C">
      <w:start w:val="1"/>
      <w:numFmt w:val="bullet"/>
      <w:lvlText w:val="•"/>
      <w:lvlJc w:val="left"/>
      <w:pPr>
        <w:ind w:left="4826" w:hanging="351"/>
      </w:pPr>
      <w:rPr>
        <w:rFonts w:hint="default"/>
        <w:lang w:val="en-US" w:bidi="en-US" w:eastAsia="en-US"/>
      </w:rPr>
    </w:lvl>
    <w:lvl w:ilvl="6" w:tplc="C5EA3DE2">
      <w:start w:val="1"/>
      <w:numFmt w:val="bullet"/>
      <w:lvlText w:val="•"/>
      <w:lvlJc w:val="left"/>
      <w:pPr>
        <w:ind w:left="5738" w:hanging="351"/>
      </w:pPr>
      <w:rPr>
        <w:rFonts w:hint="default"/>
        <w:lang w:val="en-US" w:bidi="en-US" w:eastAsia="en-US"/>
      </w:rPr>
    </w:lvl>
    <w:lvl w:ilvl="7" w:tplc="5FC2FEEE">
      <w:start w:val="1"/>
      <w:numFmt w:val="bullet"/>
      <w:lvlText w:val="•"/>
      <w:lvlJc w:val="left"/>
      <w:pPr>
        <w:ind w:left="6650" w:hanging="351"/>
      </w:pPr>
      <w:rPr>
        <w:rFonts w:hint="default"/>
        <w:lang w:val="en-US" w:bidi="en-US" w:eastAsia="en-US"/>
      </w:rPr>
    </w:lvl>
    <w:lvl w:ilvl="8" w:tplc="B6CEA7FC">
      <w:start w:val="1"/>
      <w:numFmt w:val="bullet"/>
      <w:lvlText w:val="•"/>
      <w:lvlJc w:val="left"/>
      <w:pPr>
        <w:ind w:left="7562" w:hanging="351"/>
      </w:pPr>
      <w:rPr>
        <w:rFonts w:hint="default"/>
        <w:lang w:val="en-US" w:bidi="en-US" w:eastAsia="en-US"/>
      </w:rPr>
    </w:lvl>
  </w:abstractNum>
  <w:abstractNum w:abstractNumId="15">
    <w:nsid w:val="0000000F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8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8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16"/>
  </w:num>
  <w:num w:numId="5">
    <w:abstractNumId w:val="14"/>
  </w:num>
  <w:num w:numId="6">
    <w:abstractNumId w:val="2"/>
  </w:num>
  <w:num w:numId="7">
    <w:abstractNumId w:val="3"/>
  </w:num>
  <w:num w:numId="8">
    <w:abstractNumId w:val="1"/>
  </w:num>
  <w:num w:numId="9">
    <w:abstractNumId w:val="8"/>
  </w:num>
  <w:num w:numId="10">
    <w:abstractNumId w:val="15"/>
  </w:num>
  <w:num w:numId="11">
    <w:abstractNumId w:val="4"/>
  </w:num>
  <w:num w:numId="12">
    <w:abstractNumId w:val="7"/>
  </w:num>
  <w:num w:numId="13">
    <w:abstractNumId w:val="12"/>
  </w:num>
  <w:num w:numId="14">
    <w:abstractNumId w:val="5"/>
  </w:num>
  <w:num w:numId="15">
    <w:abstractNumId w:val="0"/>
  </w:num>
  <w:num w:numId="16">
    <w:abstractNumId w:val="11"/>
  </w:num>
  <w:num w:numId="17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>
    <w:ulTrailSpace/>
  </w:compat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qFormat/>
    <w:uiPriority w:val="1"/>
    <w:pPr>
      <w:numPr>
        <w:ilvl w:val="0"/>
        <w:numId w:val="1"/>
      </w:numPr>
      <w:ind w:left="133"/>
      <w:outlineLvl w:val="0"/>
    </w:pPr>
    <w:rPr>
      <w:b/>
      <w:bCs/>
      <w:sz w:val="23"/>
      <w:szCs w:val="23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numPr>
        <w:ilvl w:val="1"/>
        <w:numId w:val="1"/>
      </w:numPr>
      <w:spacing w:before="200"/>
      <w:outlineLvl w:val="1"/>
    </w:pPr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b/>
      <w:bCs/>
      <w:color w:val="4f81bd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color w:val="243f60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i/>
      <w:iCs/>
      <w:color w:val="243f60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i/>
      <w:iCs/>
      <w:color w:val="404040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color w:val="404040"/>
      <w:sz w:val="20"/>
      <w:szCs w:val="20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833" w:hanging="35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customStyle="1" w:styleId="style4098">
    <w:name w:val="Heading 2 Char_0741bfc9-0f63-4ef0-ac79-14f308fbcfac"/>
    <w:basedOn w:val="style65"/>
    <w:next w:val="style4098"/>
    <w:link w:val="style2"/>
    <w:uiPriority w:val="9"/>
    <w:rPr>
      <w:b/>
      <w:bCs/>
      <w:color w:val="4f81bd"/>
      <w:sz w:val="26"/>
      <w:szCs w:val="26"/>
    </w:rPr>
  </w:style>
  <w:style w:type="character" w:customStyle="1" w:styleId="style4099">
    <w:name w:val="Heading 3 Char_6afb8bc7-de87-49ff-b271-5c1da0b2af62"/>
    <w:basedOn w:val="style65"/>
    <w:next w:val="style4099"/>
    <w:link w:val="style3"/>
    <w:uiPriority w:val="9"/>
    <w:rPr>
      <w:b/>
      <w:bCs/>
      <w:color w:val="4f81bd"/>
    </w:rPr>
  </w:style>
  <w:style w:type="character" w:customStyle="1" w:styleId="style4100">
    <w:name w:val="Heading 4 Char_7d35dd1f-4d2a-4fca-8b75-f00f2b8002f3"/>
    <w:basedOn w:val="style65"/>
    <w:next w:val="style4100"/>
    <w:link w:val="style4"/>
    <w:uiPriority w:val="9"/>
    <w:rPr>
      <w:b/>
      <w:bCs/>
      <w:i/>
      <w:iCs/>
      <w:color w:val="4f81bd"/>
    </w:rPr>
  </w:style>
  <w:style w:type="character" w:customStyle="1" w:styleId="style4101">
    <w:name w:val="Heading 5 Char_93926a39-6699-48b6-ad1b-bc20093cb09a"/>
    <w:basedOn w:val="style65"/>
    <w:next w:val="style4101"/>
    <w:link w:val="style5"/>
    <w:uiPriority w:val="9"/>
    <w:rPr>
      <w:color w:val="243f60"/>
    </w:rPr>
  </w:style>
  <w:style w:type="character" w:customStyle="1" w:styleId="style4102">
    <w:name w:val="Heading 6 Char_31b8adf8-dd71-4717-b4e2-fe4e9d930687"/>
    <w:basedOn w:val="style65"/>
    <w:next w:val="style4102"/>
    <w:link w:val="style6"/>
    <w:uiPriority w:val="9"/>
    <w:rPr>
      <w:i/>
      <w:iCs/>
      <w:color w:val="243f60"/>
    </w:rPr>
  </w:style>
  <w:style w:type="character" w:customStyle="1" w:styleId="style4103">
    <w:name w:val="Heading 7 Char_710c427d-d708-4db9-81e1-32322f8961b7"/>
    <w:basedOn w:val="style65"/>
    <w:next w:val="style4103"/>
    <w:link w:val="style7"/>
    <w:uiPriority w:val="9"/>
    <w:rPr>
      <w:i/>
      <w:iCs/>
      <w:color w:val="404040"/>
    </w:rPr>
  </w:style>
  <w:style w:type="character" w:customStyle="1" w:styleId="style4104">
    <w:name w:val="Heading 8 Char_6d082beb-c2a2-42e4-9fcc-33dc7deaa828"/>
    <w:basedOn w:val="style65"/>
    <w:next w:val="style4104"/>
    <w:link w:val="style8"/>
    <w:uiPriority w:val="9"/>
    <w:rPr>
      <w:color w:val="404040"/>
      <w:sz w:val="20"/>
      <w:szCs w:val="20"/>
    </w:rPr>
  </w:style>
  <w:style w:type="character" w:customStyle="1" w:styleId="style4105">
    <w:name w:val="Heading 9 Char_dfdc7a54-ddbc-48e0-8186-97609059e550"/>
    <w:basedOn w:val="style65"/>
    <w:next w:val="style4105"/>
    <w:link w:val="style9"/>
    <w:uiPriority w:val="9"/>
    <w:rPr>
      <w:i/>
      <w:iCs/>
      <w:color w:val="404040"/>
      <w:sz w:val="20"/>
      <w:szCs w:val="20"/>
    </w:rPr>
  </w:style>
  <w:style w:type="paragraph" w:styleId="style153">
    <w:name w:val="Balloon Text"/>
    <w:basedOn w:val="style0"/>
    <w:next w:val="style153"/>
    <w:link w:val="style4106"/>
    <w:uiPriority w:val="99"/>
    <w:pPr/>
    <w:rPr>
      <w:rFonts w:ascii="Tahoma" w:cs="Tahoma" w:hAnsi="Tahoma"/>
      <w:sz w:val="16"/>
      <w:szCs w:val="16"/>
    </w:rPr>
  </w:style>
  <w:style w:type="character" w:customStyle="1" w:styleId="style4106">
    <w:name w:val="Balloon Text Char"/>
    <w:basedOn w:val="style65"/>
    <w:next w:val="style4106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Words>426</Words>
  <Characters>2659</Characters>
  <Application>WPS Office</Application>
  <DocSecurity>0</DocSecurity>
  <Paragraphs>85</Paragraphs>
  <ScaleCrop>false</ScaleCrop>
  <LinksUpToDate>false</LinksUpToDate>
  <CharactersWithSpaces>3242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2019-04-07T16:54:54Z</dcterms:created>
  <dc:creator>Administrator</dc:creator>
  <lastModifiedBy>Redmi 8</lastModifiedBy>
  <dcterms:modified xsi:type="dcterms:W3CDTF">2020-06-18T03:04:23Z</dcterms:modified>
  <revision>17</revision>
  <dc:title>Microsoft Word - SHABIR ALI-1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2016-05-31T00:00:00Z</vt:filetime>
  </property>
  <property fmtid="{D5CDD505-2E9C-101B-9397-08002B2CF9AE}" pid="3" name="Creator">
    <vt:lpwstr>SHABIR ALI-1 [Compatibility Mode] (Preview) - Microsoft Word</vt:lpwstr>
  </property>
  <property fmtid="{D5CDD505-2E9C-101B-9397-08002B2CF9AE}" pid="4" name="LastSaved">
    <vt:filetime>2018-06-24T00:00:00Z</vt:filetime>
  </property>
</Properties>
</file>